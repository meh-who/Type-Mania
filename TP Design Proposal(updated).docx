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0BAD0"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Game title: Type Mania</w:t>
      </w:r>
    </w:p>
    <w:p w14:paraId="30AB74DC"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3CAEF7B6"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Description:</w:t>
      </w:r>
    </w:p>
    <w:p w14:paraId="1F61C827"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 xml:space="preserve">This is a simple gravity game inspired by typography posters in graphic design. User needs to transport the orange ball from one end of the page to the other end using limited number of letters (each cannot be used more than twice). </w:t>
      </w:r>
    </w:p>
    <w:p w14:paraId="05483B24"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3F1185AE"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1E42477E"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Features:</w:t>
      </w:r>
    </w:p>
    <w:p w14:paraId="2A601865" w14:textId="684DCD23" w:rsidR="00575728" w:rsidRDefault="00BE4878" w:rsidP="00575728">
      <w:pPr>
        <w:numPr>
          <w:ilvl w:val="0"/>
          <w:numId w:val="1"/>
        </w:numPr>
        <w:autoSpaceDE w:val="0"/>
        <w:autoSpaceDN w:val="0"/>
        <w:adjustRightInd w:val="0"/>
        <w:ind w:left="0" w:firstLine="0"/>
        <w:jc w:val="left"/>
        <w:rPr>
          <w:rFonts w:ascii="AppleSystemUIFont" w:hAnsi="AppleSystemUIFont" w:cs="AppleSystemUIFont"/>
          <w:color w:val="353535"/>
          <w:kern w:val="0"/>
        </w:rPr>
      </w:pPr>
      <w:r>
        <w:rPr>
          <w:rFonts w:ascii="AppleSystemUIFont" w:hAnsi="AppleSystemUIFont" w:cs="AppleSystemUIFont"/>
          <w:color w:val="353535"/>
          <w:kern w:val="0"/>
        </w:rPr>
        <w:t>Erase the letters you don’t want</w:t>
      </w:r>
    </w:p>
    <w:p w14:paraId="2F5702C3" w14:textId="2B06932D" w:rsidR="00575728" w:rsidRPr="00575728" w:rsidRDefault="00575728" w:rsidP="00575728">
      <w:pPr>
        <w:numPr>
          <w:ilvl w:val="0"/>
          <w:numId w:val="1"/>
        </w:numPr>
        <w:autoSpaceDE w:val="0"/>
        <w:autoSpaceDN w:val="0"/>
        <w:adjustRightInd w:val="0"/>
        <w:ind w:left="0" w:firstLine="0"/>
        <w:jc w:val="left"/>
        <w:rPr>
          <w:rFonts w:ascii="AppleSystemUIFont" w:hAnsi="AppleSystemUIFont" w:cs="AppleSystemUIFont"/>
          <w:color w:val="353535"/>
          <w:kern w:val="0"/>
        </w:rPr>
      </w:pPr>
      <w:r>
        <w:rPr>
          <w:rFonts w:ascii="AppleSystemUIFont" w:hAnsi="AppleSystemUIFont" w:cs="AppleSystemUIFont"/>
          <w:color w:val="353535"/>
          <w:kern w:val="0"/>
        </w:rPr>
        <w:t>Rotate letter</w:t>
      </w:r>
    </w:p>
    <w:p w14:paraId="5301FC4E" w14:textId="77777777" w:rsidR="00BE4878" w:rsidRDefault="00BE4878" w:rsidP="00BE4878">
      <w:pPr>
        <w:numPr>
          <w:ilvl w:val="0"/>
          <w:numId w:val="1"/>
        </w:numPr>
        <w:autoSpaceDE w:val="0"/>
        <w:autoSpaceDN w:val="0"/>
        <w:adjustRightInd w:val="0"/>
        <w:ind w:left="0" w:firstLine="0"/>
        <w:jc w:val="left"/>
        <w:rPr>
          <w:rFonts w:ascii="AppleSystemUIFont" w:hAnsi="AppleSystemUIFont" w:cs="AppleSystemUIFont"/>
          <w:color w:val="353535"/>
          <w:kern w:val="0"/>
        </w:rPr>
      </w:pPr>
      <w:r>
        <w:rPr>
          <w:rFonts w:ascii="AppleSystemUIFont" w:hAnsi="AppleSystemUIFont" w:cs="AppleSystemUIFont"/>
          <w:color w:val="353535"/>
          <w:kern w:val="0"/>
        </w:rPr>
        <w:t>Obstacles where you cannot put any letter on</w:t>
      </w:r>
    </w:p>
    <w:p w14:paraId="0E39137B" w14:textId="77777777" w:rsidR="00BE4878" w:rsidRDefault="00BE4878" w:rsidP="00BE4878">
      <w:pPr>
        <w:numPr>
          <w:ilvl w:val="0"/>
          <w:numId w:val="1"/>
        </w:numPr>
        <w:autoSpaceDE w:val="0"/>
        <w:autoSpaceDN w:val="0"/>
        <w:adjustRightInd w:val="0"/>
        <w:ind w:left="0" w:firstLine="0"/>
        <w:jc w:val="left"/>
        <w:rPr>
          <w:rFonts w:ascii="AppleSystemUIFont" w:hAnsi="AppleSystemUIFont" w:cs="AppleSystemUIFont"/>
          <w:color w:val="353535"/>
          <w:kern w:val="0"/>
        </w:rPr>
      </w:pPr>
      <w:r>
        <w:rPr>
          <w:rFonts w:ascii="AppleSystemUIFont" w:hAnsi="AppleSystemUIFont" w:cs="AppleSystemUIFont"/>
          <w:color w:val="353535"/>
          <w:kern w:val="0"/>
        </w:rPr>
        <w:t>Inverse gravity</w:t>
      </w:r>
    </w:p>
    <w:p w14:paraId="3EAD12AD" w14:textId="77777777" w:rsidR="00BE4878" w:rsidRDefault="00BE4878" w:rsidP="00BE4878">
      <w:pPr>
        <w:numPr>
          <w:ilvl w:val="0"/>
          <w:numId w:val="1"/>
        </w:numPr>
        <w:autoSpaceDE w:val="0"/>
        <w:autoSpaceDN w:val="0"/>
        <w:adjustRightInd w:val="0"/>
        <w:ind w:left="0" w:firstLine="0"/>
        <w:jc w:val="left"/>
        <w:rPr>
          <w:rFonts w:ascii="AppleSystemUIFont" w:hAnsi="AppleSystemUIFont" w:cs="AppleSystemUIFont"/>
          <w:color w:val="353535"/>
          <w:kern w:val="0"/>
        </w:rPr>
      </w:pPr>
      <w:r>
        <w:rPr>
          <w:rFonts w:ascii="AppleSystemUIFont" w:hAnsi="AppleSystemUIFont" w:cs="AppleSystemUIFont"/>
          <w:color w:val="353535"/>
          <w:kern w:val="0"/>
        </w:rPr>
        <w:t>Limited no. letters</w:t>
      </w:r>
    </w:p>
    <w:p w14:paraId="10B24B25" w14:textId="48340DE1" w:rsidR="00BE4878" w:rsidRDefault="00BE4878" w:rsidP="00BE4878">
      <w:pPr>
        <w:numPr>
          <w:ilvl w:val="0"/>
          <w:numId w:val="1"/>
        </w:numPr>
        <w:autoSpaceDE w:val="0"/>
        <w:autoSpaceDN w:val="0"/>
        <w:adjustRightInd w:val="0"/>
        <w:ind w:left="0" w:firstLine="0"/>
        <w:jc w:val="left"/>
        <w:rPr>
          <w:rFonts w:ascii="AppleSystemUIFont" w:hAnsi="AppleSystemUIFont" w:cs="AppleSystemUIFont"/>
          <w:color w:val="353535"/>
          <w:kern w:val="0"/>
        </w:rPr>
      </w:pPr>
      <w:r>
        <w:rPr>
          <w:rFonts w:ascii="AppleSystemUIFont" w:hAnsi="AppleSystemUIFont" w:cs="AppleSystemUIFont"/>
          <w:color w:val="353535"/>
          <w:kern w:val="0"/>
        </w:rPr>
        <w:t xml:space="preserve">Each </w:t>
      </w:r>
      <w:r w:rsidR="00DC141E">
        <w:rPr>
          <w:rFonts w:ascii="AppleSystemUIFont" w:hAnsi="AppleSystemUIFont" w:cs="AppleSystemUIFont"/>
          <w:color w:val="353535"/>
          <w:kern w:val="0"/>
        </w:rPr>
        <w:t xml:space="preserve">letter </w:t>
      </w:r>
      <w:r>
        <w:rPr>
          <w:rFonts w:ascii="AppleSystemUIFont" w:hAnsi="AppleSystemUIFont" w:cs="AppleSystemUIFont"/>
          <w:color w:val="353535"/>
          <w:kern w:val="0"/>
        </w:rPr>
        <w:t>cannot be used more than twice</w:t>
      </w:r>
    </w:p>
    <w:p w14:paraId="5A5D3B27" w14:textId="61C89966" w:rsidR="00BE4878" w:rsidRPr="00B0630C" w:rsidRDefault="00BE4878" w:rsidP="002703FB">
      <w:pPr>
        <w:numPr>
          <w:ilvl w:val="0"/>
          <w:numId w:val="1"/>
        </w:numPr>
        <w:autoSpaceDE w:val="0"/>
        <w:autoSpaceDN w:val="0"/>
        <w:adjustRightInd w:val="0"/>
        <w:ind w:left="0" w:firstLine="0"/>
        <w:jc w:val="left"/>
        <w:rPr>
          <w:rFonts w:ascii="AppleSystemUIFont" w:hAnsi="AppleSystemUIFont" w:cs="AppleSystemUIFont"/>
          <w:b/>
          <w:color w:val="FF0000"/>
          <w:kern w:val="0"/>
        </w:rPr>
      </w:pPr>
      <w:r w:rsidRPr="00B0630C">
        <w:rPr>
          <w:rFonts w:ascii="AppleSystemUIFont" w:hAnsi="AppleSystemUIFont" w:cs="AppleSystemUIFont"/>
          <w:b/>
          <w:color w:val="FF0000"/>
          <w:kern w:val="0"/>
        </w:rPr>
        <w:t>Score based on the letter left and time you take</w:t>
      </w:r>
      <w:r w:rsidR="00A34D09" w:rsidRPr="00B0630C">
        <w:rPr>
          <w:rFonts w:ascii="AppleSystemUIFont" w:hAnsi="AppleSystemUIFont" w:cs="AppleSystemUIFont"/>
          <w:b/>
          <w:color w:val="FF0000"/>
          <w:kern w:val="0"/>
        </w:rPr>
        <w:t xml:space="preserve"> and the percentage of the ball get to the end pipe</w:t>
      </w:r>
    </w:p>
    <w:p w14:paraId="0E6F53D3" w14:textId="3648EE41" w:rsidR="00575728" w:rsidRPr="00B0630C" w:rsidRDefault="00575728" w:rsidP="002703FB">
      <w:pPr>
        <w:numPr>
          <w:ilvl w:val="0"/>
          <w:numId w:val="1"/>
        </w:numPr>
        <w:autoSpaceDE w:val="0"/>
        <w:autoSpaceDN w:val="0"/>
        <w:adjustRightInd w:val="0"/>
        <w:ind w:left="0" w:firstLine="0"/>
        <w:jc w:val="left"/>
        <w:rPr>
          <w:rFonts w:ascii="AppleSystemUIFont" w:hAnsi="AppleSystemUIFont" w:cs="AppleSystemUIFont"/>
          <w:b/>
          <w:color w:val="FF0000"/>
          <w:kern w:val="0"/>
        </w:rPr>
      </w:pPr>
      <w:r w:rsidRPr="00B0630C">
        <w:rPr>
          <w:rFonts w:ascii="AppleSystemUIFont" w:hAnsi="AppleSystemUIFont" w:cs="AppleSystemUIFont"/>
          <w:b/>
          <w:color w:val="FF0000"/>
          <w:kern w:val="0"/>
        </w:rPr>
        <w:t>Randomly generate the level map every time player enters the level</w:t>
      </w:r>
    </w:p>
    <w:p w14:paraId="45B32008" w14:textId="7668E2FD" w:rsidR="00BE4878" w:rsidRPr="00B0630C" w:rsidRDefault="00575728" w:rsidP="00BE4878">
      <w:pPr>
        <w:numPr>
          <w:ilvl w:val="0"/>
          <w:numId w:val="1"/>
        </w:numPr>
        <w:autoSpaceDE w:val="0"/>
        <w:autoSpaceDN w:val="0"/>
        <w:adjustRightInd w:val="0"/>
        <w:ind w:left="0" w:firstLine="0"/>
        <w:jc w:val="left"/>
        <w:rPr>
          <w:rFonts w:ascii="AppleSystemUIFont" w:hAnsi="AppleSystemUIFont" w:cs="AppleSystemUIFont"/>
          <w:b/>
          <w:color w:val="FF0000"/>
          <w:kern w:val="0"/>
        </w:rPr>
      </w:pPr>
      <w:r w:rsidRPr="00B0630C">
        <w:rPr>
          <w:rFonts w:ascii="AppleSystemUIFont" w:hAnsi="AppleSystemUIFont" w:cs="AppleSystemUIFont"/>
          <w:b/>
          <w:color w:val="FF0000"/>
          <w:kern w:val="0"/>
        </w:rPr>
        <w:t>Save screenshot of the current state and create a txt of the list of letters used and their positions</w:t>
      </w:r>
    </w:p>
    <w:p w14:paraId="30D8F906" w14:textId="744D225C" w:rsidR="005840D3" w:rsidRPr="00B0630C" w:rsidRDefault="005840D3" w:rsidP="00BE4878">
      <w:pPr>
        <w:numPr>
          <w:ilvl w:val="0"/>
          <w:numId w:val="1"/>
        </w:numPr>
        <w:autoSpaceDE w:val="0"/>
        <w:autoSpaceDN w:val="0"/>
        <w:adjustRightInd w:val="0"/>
        <w:ind w:left="0" w:firstLine="0"/>
        <w:jc w:val="left"/>
        <w:rPr>
          <w:rFonts w:ascii="AppleSystemUIFont" w:hAnsi="AppleSystemUIFont" w:cs="AppleSystemUIFont"/>
          <w:b/>
          <w:color w:val="FF0000"/>
          <w:kern w:val="0"/>
        </w:rPr>
      </w:pPr>
      <w:r w:rsidRPr="00B0630C">
        <w:rPr>
          <w:rFonts w:ascii="AppleSystemUIFont" w:hAnsi="AppleSystemUIFont" w:cs="AppleSystemUIFont"/>
          <w:b/>
          <w:color w:val="FF0000"/>
          <w:kern w:val="0"/>
        </w:rPr>
        <w:t xml:space="preserve"> Change the color of the letters, balls and blocks in setting</w:t>
      </w:r>
    </w:p>
    <w:p w14:paraId="4A42809F" w14:textId="4E2C1204" w:rsidR="005840D3" w:rsidRPr="00B0630C" w:rsidRDefault="005840D3" w:rsidP="00BE4878">
      <w:pPr>
        <w:numPr>
          <w:ilvl w:val="0"/>
          <w:numId w:val="1"/>
        </w:numPr>
        <w:autoSpaceDE w:val="0"/>
        <w:autoSpaceDN w:val="0"/>
        <w:adjustRightInd w:val="0"/>
        <w:ind w:left="0" w:firstLine="0"/>
        <w:jc w:val="left"/>
        <w:rPr>
          <w:rFonts w:ascii="AppleSystemUIFont" w:hAnsi="AppleSystemUIFont" w:cs="AppleSystemUIFont"/>
          <w:b/>
          <w:color w:val="FF0000"/>
          <w:kern w:val="0"/>
        </w:rPr>
      </w:pPr>
      <w:r w:rsidRPr="00B0630C">
        <w:rPr>
          <w:rFonts w:ascii="AppleSystemUIFont" w:hAnsi="AppleSystemUIFont" w:cs="AppleSystemUIFont"/>
          <w:b/>
          <w:color w:val="FF0000"/>
          <w:kern w:val="0"/>
        </w:rPr>
        <w:t>Rainbow mode: make each letter player puts in rainbow color order</w:t>
      </w:r>
    </w:p>
    <w:p w14:paraId="03E0BD15"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Competitive analysis:</w:t>
      </w:r>
    </w:p>
    <w:p w14:paraId="5FC290DD" w14:textId="77777777" w:rsidR="00BE4878" w:rsidRDefault="00BE4878" w:rsidP="00BE4878">
      <w:pPr>
        <w:numPr>
          <w:ilvl w:val="0"/>
          <w:numId w:val="2"/>
        </w:numPr>
        <w:autoSpaceDE w:val="0"/>
        <w:autoSpaceDN w:val="0"/>
        <w:adjustRightInd w:val="0"/>
        <w:ind w:left="0" w:firstLine="0"/>
        <w:jc w:val="left"/>
        <w:rPr>
          <w:rFonts w:ascii="AppleSystemUIFont" w:hAnsi="AppleSystemUIFont" w:cs="AppleSystemUIFont"/>
          <w:color w:val="353535"/>
          <w:kern w:val="0"/>
        </w:rPr>
      </w:pPr>
      <w:r>
        <w:rPr>
          <w:rFonts w:ascii="AppleSystemUIFont" w:hAnsi="AppleSystemUIFont" w:cs="AppleSystemUIFont"/>
          <w:color w:val="353535"/>
          <w:kern w:val="0"/>
        </w:rPr>
        <w:t>Pip</w:t>
      </w:r>
      <w:bookmarkStart w:id="0" w:name="_GoBack"/>
      <w:bookmarkEnd w:id="0"/>
      <w:r>
        <w:rPr>
          <w:rFonts w:ascii="AppleSystemUIFont" w:hAnsi="AppleSystemUIFont" w:cs="AppleSystemUIFont"/>
          <w:color w:val="353535"/>
          <w:kern w:val="0"/>
        </w:rPr>
        <w:t>e Mania</w:t>
      </w:r>
    </w:p>
    <w:p w14:paraId="463C5E01"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Just as what the name of this game is referring to, type mania borrows the concept from the classic puzzle game Pipe Mania (Pipe Dream) developed in 1989 by The Assembly Line for personal computer Amiga. In Pipe Mania, the player must construct a passable pipeline from the starting piece using the random pipe pieces generated in a queue so that the “flood” can pass through the at least the given number of pipes. Similarly, Type Mania uses types(letters) as the pipes to create a path for the ball to travel. The biggest difference between Type Mania and Pipe Mania is that Type mania is a gravity-based game that the ball only starts falling when player clicked the play button and the player can no longer add any more letters onto the canvas, while in Pipe Mania, after a period of time delay, “flood” will flow out of the starting pipe, and the player can still put the pipe piece onto the map, and it gives the limited amount time for the player to figure out the solution.</w:t>
      </w:r>
    </w:p>
    <w:p w14:paraId="14EF1F89"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34999613" w14:textId="77777777" w:rsidR="00BE4878" w:rsidRDefault="00BE4878" w:rsidP="00BE4878">
      <w:pPr>
        <w:numPr>
          <w:ilvl w:val="0"/>
          <w:numId w:val="3"/>
        </w:numPr>
        <w:autoSpaceDE w:val="0"/>
        <w:autoSpaceDN w:val="0"/>
        <w:adjustRightInd w:val="0"/>
        <w:ind w:left="0" w:firstLine="0"/>
        <w:jc w:val="left"/>
        <w:rPr>
          <w:rFonts w:ascii="AppleSystemUIFont" w:hAnsi="AppleSystemUIFont" w:cs="AppleSystemUIFont"/>
          <w:color w:val="353535"/>
          <w:kern w:val="0"/>
        </w:rPr>
      </w:pPr>
      <w:proofErr w:type="spellStart"/>
      <w:r>
        <w:rPr>
          <w:rFonts w:ascii="AppleSystemUIFont" w:hAnsi="AppleSystemUIFont" w:cs="AppleSystemUIFont"/>
          <w:color w:val="353535"/>
          <w:kern w:val="0"/>
        </w:rPr>
        <w:t>Linerider</w:t>
      </w:r>
      <w:proofErr w:type="spellEnd"/>
    </w:p>
    <w:p w14:paraId="031F1F70" w14:textId="77777777" w:rsidR="00BE4878" w:rsidRDefault="00BE4878" w:rsidP="00BE4878">
      <w:pPr>
        <w:autoSpaceDE w:val="0"/>
        <w:autoSpaceDN w:val="0"/>
        <w:adjustRightInd w:val="0"/>
        <w:jc w:val="left"/>
        <w:rPr>
          <w:rFonts w:ascii="AppleSystemUIFont" w:hAnsi="AppleSystemUIFont" w:cs="AppleSystemUIFont"/>
          <w:color w:val="353535"/>
          <w:kern w:val="0"/>
        </w:rPr>
      </w:pPr>
      <w:proofErr w:type="spellStart"/>
      <w:r>
        <w:rPr>
          <w:rFonts w:ascii="AppleSystemUIFont" w:hAnsi="AppleSystemUIFont" w:cs="AppleSystemUIFont"/>
          <w:color w:val="353535"/>
          <w:kern w:val="0"/>
        </w:rPr>
        <w:t>Linerider</w:t>
      </w:r>
      <w:proofErr w:type="spellEnd"/>
      <w:r>
        <w:rPr>
          <w:rFonts w:ascii="AppleSystemUIFont" w:hAnsi="AppleSystemUIFont" w:cs="AppleSystemUIFont"/>
          <w:color w:val="353535"/>
          <w:kern w:val="0"/>
        </w:rPr>
        <w:t xml:space="preserve"> was an internet game developed in 2006 which is essentially about the character sliding on the line drawing player creates. </w:t>
      </w:r>
      <w:proofErr w:type="spellStart"/>
      <w:r>
        <w:rPr>
          <w:rFonts w:ascii="AppleSystemUIFont" w:hAnsi="AppleSystemUIFont" w:cs="AppleSystemUIFont"/>
          <w:color w:val="353535"/>
          <w:kern w:val="0"/>
        </w:rPr>
        <w:t>Linerider</w:t>
      </w:r>
      <w:proofErr w:type="spellEnd"/>
      <w:r>
        <w:rPr>
          <w:rFonts w:ascii="AppleSystemUIFont" w:hAnsi="AppleSystemUIFont" w:cs="AppleSystemUIFont"/>
          <w:color w:val="353535"/>
          <w:kern w:val="0"/>
        </w:rPr>
        <w:t xml:space="preserve"> is a game about creating an interesting drawing rather than about getting the solution. Although Type Mania is mostly about solving the problem, I am trying to balance out the “creating” element and the “solving” element to let the user be able to “play” with type arrangement. Both game </w:t>
      </w:r>
      <w:proofErr w:type="gramStart"/>
      <w:r>
        <w:rPr>
          <w:rFonts w:ascii="AppleSystemUIFont" w:hAnsi="AppleSystemUIFont" w:cs="AppleSystemUIFont"/>
          <w:color w:val="353535"/>
          <w:kern w:val="0"/>
        </w:rPr>
        <w:t>are</w:t>
      </w:r>
      <w:proofErr w:type="gramEnd"/>
      <w:r>
        <w:rPr>
          <w:rFonts w:ascii="AppleSystemUIFont" w:hAnsi="AppleSystemUIFont" w:cs="AppleSystemUIFont"/>
          <w:color w:val="353535"/>
          <w:kern w:val="0"/>
        </w:rPr>
        <w:t xml:space="preserve"> based on gravity. Another feature that I borrow </w:t>
      </w:r>
      <w:r>
        <w:rPr>
          <w:rFonts w:ascii="AppleSystemUIFont" w:hAnsi="AppleSystemUIFont" w:cs="AppleSystemUIFont"/>
          <w:color w:val="353535"/>
          <w:kern w:val="0"/>
        </w:rPr>
        <w:lastRenderedPageBreak/>
        <w:t xml:space="preserve">from the </w:t>
      </w:r>
      <w:proofErr w:type="spellStart"/>
      <w:r>
        <w:rPr>
          <w:rFonts w:ascii="AppleSystemUIFont" w:hAnsi="AppleSystemUIFont" w:cs="AppleSystemUIFont"/>
          <w:color w:val="353535"/>
          <w:kern w:val="0"/>
        </w:rPr>
        <w:t>Linerider</w:t>
      </w:r>
      <w:proofErr w:type="spellEnd"/>
      <w:r>
        <w:rPr>
          <w:rFonts w:ascii="AppleSystemUIFont" w:hAnsi="AppleSystemUIFont" w:cs="AppleSystemUIFont"/>
          <w:color w:val="353535"/>
          <w:kern w:val="0"/>
        </w:rPr>
        <w:t xml:space="preserve"> is the play button; for both game the time given to the player is unlimited, only when the player clicks the play button, the character/ball starts moving. However, the time taken to solve the problem in Type Mania is going to be used to calculate the score, the less time it takes, the higher the score.</w:t>
      </w:r>
    </w:p>
    <w:p w14:paraId="5C05B891"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62868B50" w14:textId="77777777" w:rsidR="00BE4878" w:rsidRDefault="00BE4878" w:rsidP="00BE4878">
      <w:pPr>
        <w:numPr>
          <w:ilvl w:val="0"/>
          <w:numId w:val="4"/>
        </w:numPr>
        <w:autoSpaceDE w:val="0"/>
        <w:autoSpaceDN w:val="0"/>
        <w:adjustRightInd w:val="0"/>
        <w:ind w:left="0" w:firstLine="0"/>
        <w:jc w:val="left"/>
        <w:rPr>
          <w:rFonts w:ascii="AppleSystemUIFont" w:hAnsi="AppleSystemUIFont" w:cs="AppleSystemUIFont"/>
          <w:color w:val="353535"/>
          <w:kern w:val="0"/>
        </w:rPr>
      </w:pPr>
      <w:proofErr w:type="spellStart"/>
      <w:r>
        <w:rPr>
          <w:rFonts w:ascii="AppleSystemUIFont" w:hAnsi="AppleSystemUIFont" w:cs="AppleSystemUIFont"/>
          <w:color w:val="353535"/>
          <w:kern w:val="0"/>
        </w:rPr>
        <w:t>Isoball</w:t>
      </w:r>
      <w:proofErr w:type="spellEnd"/>
    </w:p>
    <w:p w14:paraId="5E9B5779"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 xml:space="preserve">The biggest difference between </w:t>
      </w:r>
      <w:proofErr w:type="spellStart"/>
      <w:r>
        <w:rPr>
          <w:rFonts w:ascii="AppleSystemUIFont" w:hAnsi="AppleSystemUIFont" w:cs="AppleSystemUIFont"/>
          <w:color w:val="353535"/>
          <w:kern w:val="0"/>
        </w:rPr>
        <w:t>Isoball</w:t>
      </w:r>
      <w:proofErr w:type="spellEnd"/>
      <w:r>
        <w:rPr>
          <w:rFonts w:ascii="AppleSystemUIFont" w:hAnsi="AppleSystemUIFont" w:cs="AppleSystemUIFont"/>
          <w:color w:val="353535"/>
          <w:kern w:val="0"/>
        </w:rPr>
        <w:t xml:space="preserve"> and Type Mania is that </w:t>
      </w:r>
      <w:proofErr w:type="spellStart"/>
      <w:r>
        <w:rPr>
          <w:rFonts w:ascii="AppleSystemUIFont" w:hAnsi="AppleSystemUIFont" w:cs="AppleSystemUIFont"/>
          <w:color w:val="353535"/>
          <w:kern w:val="0"/>
        </w:rPr>
        <w:t>Isoball</w:t>
      </w:r>
      <w:proofErr w:type="spellEnd"/>
      <w:r>
        <w:rPr>
          <w:rFonts w:ascii="AppleSystemUIFont" w:hAnsi="AppleSystemUIFont" w:cs="AppleSystemUIFont"/>
          <w:color w:val="353535"/>
          <w:kern w:val="0"/>
        </w:rPr>
        <w:t xml:space="preserve"> takes place in 3d space while Type Mania is a 2d gravity-based ball game. What’s more, </w:t>
      </w:r>
      <w:proofErr w:type="spellStart"/>
      <w:r>
        <w:rPr>
          <w:rFonts w:ascii="AppleSystemUIFont" w:hAnsi="AppleSystemUIFont" w:cs="AppleSystemUIFont"/>
          <w:color w:val="353535"/>
          <w:kern w:val="0"/>
        </w:rPr>
        <w:t>Isoball</w:t>
      </w:r>
      <w:proofErr w:type="spellEnd"/>
      <w:r>
        <w:rPr>
          <w:rFonts w:ascii="AppleSystemUIFont" w:hAnsi="AppleSystemUIFont" w:cs="AppleSystemUIFont"/>
          <w:color w:val="353535"/>
          <w:kern w:val="0"/>
        </w:rPr>
        <w:t xml:space="preserve"> is able to use backtracking to generate random map because it is based on a systematic grid structure. However, Type Mania cannot do that because there is no grid so it is very hard to use backtracking to predict where exactly the player can place the letters.</w:t>
      </w:r>
    </w:p>
    <w:p w14:paraId="0877ADE1"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725639F2"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 xml:space="preserve">Module List: </w:t>
      </w:r>
    </w:p>
    <w:p w14:paraId="70F9F55E" w14:textId="5AE5FEA8" w:rsidR="00BE4878" w:rsidRDefault="00C664D6" w:rsidP="00BE4878">
      <w:pPr>
        <w:autoSpaceDE w:val="0"/>
        <w:autoSpaceDN w:val="0"/>
        <w:adjustRightInd w:val="0"/>
        <w:jc w:val="left"/>
        <w:rPr>
          <w:rFonts w:ascii="AppleSystemUIFont" w:hAnsi="AppleSystemUIFont" w:cs="AppleSystemUIFont"/>
          <w:color w:val="353535"/>
          <w:kern w:val="0"/>
        </w:rPr>
      </w:pPr>
      <w:proofErr w:type="spellStart"/>
      <w:r>
        <w:rPr>
          <w:rFonts w:ascii="AppleSystemUIFont" w:hAnsi="AppleSystemUIFont" w:cs="AppleSystemUIFont"/>
          <w:color w:val="353535"/>
          <w:kern w:val="0"/>
        </w:rPr>
        <w:t>P</w:t>
      </w:r>
      <w:r w:rsidR="00BE4878">
        <w:rPr>
          <w:rFonts w:ascii="AppleSystemUIFont" w:hAnsi="AppleSystemUIFont" w:cs="AppleSystemUIFont"/>
          <w:color w:val="353535"/>
          <w:kern w:val="0"/>
        </w:rPr>
        <w:t>ygame</w:t>
      </w:r>
      <w:proofErr w:type="spellEnd"/>
      <w:r>
        <w:rPr>
          <w:rFonts w:ascii="AppleSystemUIFont" w:hAnsi="AppleSystemUIFont" w:cs="AppleSystemUIFont"/>
          <w:color w:val="353535"/>
          <w:kern w:val="0"/>
        </w:rPr>
        <w:t xml:space="preserve">, </w:t>
      </w:r>
      <w:proofErr w:type="spellStart"/>
      <w:r w:rsidRPr="00A34D09">
        <w:rPr>
          <w:rFonts w:ascii="AppleSystemUIFont" w:hAnsi="AppleSystemUIFont" w:cs="AppleSystemUIFont"/>
          <w:b/>
          <w:color w:val="353535"/>
          <w:kern w:val="0"/>
        </w:rPr>
        <w:t>pymunk</w:t>
      </w:r>
      <w:proofErr w:type="spellEnd"/>
    </w:p>
    <w:p w14:paraId="40470C1D"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00A87CD8"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Version Control Plan:</w:t>
      </w:r>
      <w:r w:rsidRPr="00BE4878">
        <w:rPr>
          <w:rFonts w:ascii="AppleSystemUIFont" w:hAnsi="AppleSystemUIFont" w:cs="AppleSystemUIFont"/>
          <w:noProof/>
          <w:color w:val="353535"/>
          <w:kern w:val="0"/>
        </w:rPr>
        <w:t xml:space="preserve"> </w:t>
      </w:r>
    </w:p>
    <w:p w14:paraId="5ACA28CF"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I will use google drive to save all my files</w:t>
      </w:r>
      <w:r>
        <w:rPr>
          <w:rFonts w:ascii="AppleSystemUIFont" w:hAnsi="AppleSystemUIFont" w:cs="AppleSystemUIFont"/>
          <w:noProof/>
          <w:color w:val="353535"/>
          <w:kern w:val="0"/>
        </w:rPr>
        <w:drawing>
          <wp:inline distT="0" distB="0" distL="0" distR="0" wp14:anchorId="7FF1154C" wp14:editId="5ECB0868">
            <wp:extent cx="3817473" cy="1020111"/>
            <wp:effectExtent l="0" t="0" r="0" b="0"/>
            <wp:docPr id="1" name="Picture 1" descr="/Users/meijiehu/Desktop/Screen Shot 2018-11-20 at 5.32.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eijiehu/Desktop/Screen Shot 2018-11-20 at 5.32.21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4260" cy="1027269"/>
                    </a:xfrm>
                    <a:prstGeom prst="rect">
                      <a:avLst/>
                    </a:prstGeom>
                    <a:noFill/>
                    <a:ln>
                      <a:noFill/>
                    </a:ln>
                  </pic:spPr>
                </pic:pic>
              </a:graphicData>
            </a:graphic>
          </wp:inline>
        </w:drawing>
      </w:r>
    </w:p>
    <w:p w14:paraId="188C6BD6"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5E11BF7E"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 xml:space="preserve">Algorithmic Plan: </w:t>
      </w:r>
    </w:p>
    <w:p w14:paraId="69EC1AF0"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ab/>
        <w:t xml:space="preserve">the hardest part of the coding is to make sure the ball does not go over the boarder at all; to do this I will try to detect the color pixels around the ball’s edges to make sure it does not go off the boarder; in order to test whether the player wins/loses, the best solution would be checking a. If the ball </w:t>
      </w:r>
      <w:proofErr w:type="gramStart"/>
      <w:r>
        <w:rPr>
          <w:rFonts w:ascii="AppleSystemUIFont" w:hAnsi="AppleSystemUIFont" w:cs="AppleSystemUIFont"/>
          <w:color w:val="353535"/>
          <w:kern w:val="0"/>
        </w:rPr>
        <w:t>reach</w:t>
      </w:r>
      <w:proofErr w:type="gramEnd"/>
      <w:r>
        <w:rPr>
          <w:rFonts w:ascii="AppleSystemUIFont" w:hAnsi="AppleSystemUIFont" w:cs="AppleSystemUIFont"/>
          <w:color w:val="353535"/>
          <w:kern w:val="0"/>
        </w:rPr>
        <w:t xml:space="preserve"> the end; b. If the velocity is 0; c, If the acceleration is 0; if acceleration and velocity turn zero before it gets to the end, the player loses the game.</w:t>
      </w:r>
    </w:p>
    <w:p w14:paraId="21D2650C" w14:textId="77777777" w:rsidR="00BE4878" w:rsidRDefault="00BE4878" w:rsidP="00BE4878">
      <w:pPr>
        <w:widowControl/>
        <w:jc w:val="left"/>
        <w:rPr>
          <w:rFonts w:ascii="AppleSystemUIFont" w:hAnsi="AppleSystemUIFont" w:cs="AppleSystemUIFont"/>
          <w:color w:val="353535"/>
          <w:kern w:val="0"/>
        </w:rPr>
      </w:pPr>
      <w:r>
        <w:rPr>
          <w:rFonts w:ascii="AppleSystemUIFont" w:hAnsi="AppleSystemUIFont" w:cs="AppleSystemUIFont"/>
          <w:color w:val="353535"/>
          <w:kern w:val="0"/>
        </w:rPr>
        <w:br w:type="page"/>
      </w:r>
    </w:p>
    <w:p w14:paraId="1F7B3A81"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Structure Plan:</w:t>
      </w:r>
    </w:p>
    <w:p w14:paraId="558022BB"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Mode:</w:t>
      </w:r>
    </w:p>
    <w:p w14:paraId="2FC13ECB"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class(object)</w:t>
      </w:r>
    </w:p>
    <w:p w14:paraId="2392C9F0"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Menu mode</w:t>
      </w:r>
    </w:p>
    <w:p w14:paraId="5159CE02"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Instruction mode</w:t>
      </w:r>
    </w:p>
    <w:p w14:paraId="7D410A0D"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Setting mode</w:t>
      </w:r>
    </w:p>
    <w:p w14:paraId="432B8112"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Solve mode</w:t>
      </w:r>
    </w:p>
    <w:p w14:paraId="77035C30"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Play mode (after clicking the play button)</w:t>
      </w:r>
    </w:p>
    <w:p w14:paraId="56F496AC"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Result mode</w:t>
      </w:r>
    </w:p>
    <w:p w14:paraId="00451A6E"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7613AE8C"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Objects:</w:t>
      </w:r>
    </w:p>
    <w:p w14:paraId="6C1C20BA"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Class (</w:t>
      </w:r>
      <w:proofErr w:type="spellStart"/>
      <w:proofErr w:type="gramStart"/>
      <w:r>
        <w:rPr>
          <w:rFonts w:ascii="AppleSystemUIFont" w:hAnsi="AppleSystemUIFont" w:cs="AppleSystemUIFont"/>
          <w:color w:val="353535"/>
          <w:kern w:val="0"/>
        </w:rPr>
        <w:t>pygame.sprite</w:t>
      </w:r>
      <w:proofErr w:type="gramEnd"/>
      <w:r>
        <w:rPr>
          <w:rFonts w:ascii="AppleSystemUIFont" w:hAnsi="AppleSystemUIFont" w:cs="AppleSystemUIFont"/>
          <w:color w:val="353535"/>
          <w:kern w:val="0"/>
        </w:rPr>
        <w:t>.sprites</w:t>
      </w:r>
      <w:proofErr w:type="spellEnd"/>
      <w:r>
        <w:rPr>
          <w:rFonts w:ascii="AppleSystemUIFont" w:hAnsi="AppleSystemUIFont" w:cs="AppleSystemUIFont"/>
          <w:color w:val="353535"/>
          <w:kern w:val="0"/>
        </w:rPr>
        <w:t>)</w:t>
      </w:r>
    </w:p>
    <w:p w14:paraId="0E206F24"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 xml:space="preserve">Obstacles: </w:t>
      </w:r>
      <w:proofErr w:type="spellStart"/>
      <w:r>
        <w:rPr>
          <w:rFonts w:ascii="AppleSystemUIFont" w:hAnsi="AppleSystemUIFont" w:cs="AppleSystemUIFont"/>
          <w:color w:val="353535"/>
          <w:kern w:val="0"/>
        </w:rPr>
        <w:t>readText</w:t>
      </w:r>
      <w:proofErr w:type="spellEnd"/>
      <w:r>
        <w:rPr>
          <w:rFonts w:ascii="AppleSystemUIFont" w:hAnsi="AppleSystemUIFont" w:cs="AppleSystemUIFont"/>
          <w:color w:val="353535"/>
          <w:kern w:val="0"/>
        </w:rPr>
        <w:t>, draw Obstacles</w:t>
      </w:r>
    </w:p>
    <w:p w14:paraId="0D547D64"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 xml:space="preserve">Balls: </w:t>
      </w:r>
      <w:proofErr w:type="spellStart"/>
      <w:r>
        <w:rPr>
          <w:rFonts w:ascii="AppleSystemUIFont" w:hAnsi="AppleSystemUIFont" w:cs="AppleSystemUIFont"/>
          <w:color w:val="353535"/>
          <w:kern w:val="0"/>
        </w:rPr>
        <w:t>drawBall</w:t>
      </w:r>
      <w:proofErr w:type="spellEnd"/>
      <w:r>
        <w:rPr>
          <w:rFonts w:ascii="AppleSystemUIFont" w:hAnsi="AppleSystemUIFont" w:cs="AppleSystemUIFont"/>
          <w:color w:val="353535"/>
          <w:kern w:val="0"/>
        </w:rPr>
        <w:t xml:space="preserve">, fall, collide, </w:t>
      </w:r>
      <w:proofErr w:type="spellStart"/>
      <w:r>
        <w:rPr>
          <w:rFonts w:ascii="AppleSystemUIFont" w:hAnsi="AppleSystemUIFont" w:cs="AppleSystemUIFont"/>
          <w:color w:val="353535"/>
          <w:kern w:val="0"/>
        </w:rPr>
        <w:t>colorDetect</w:t>
      </w:r>
      <w:proofErr w:type="spellEnd"/>
    </w:p>
    <w:p w14:paraId="7D5B197A"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 xml:space="preserve">Letters: </w:t>
      </w:r>
      <w:proofErr w:type="spellStart"/>
      <w:r>
        <w:rPr>
          <w:rFonts w:ascii="AppleSystemUIFont" w:hAnsi="AppleSystemUIFont" w:cs="AppleSystemUIFont"/>
          <w:color w:val="353535"/>
          <w:kern w:val="0"/>
        </w:rPr>
        <w:t>drawLetter</w:t>
      </w:r>
      <w:proofErr w:type="spellEnd"/>
      <w:r>
        <w:rPr>
          <w:rFonts w:ascii="AppleSystemUIFont" w:hAnsi="AppleSystemUIFont" w:cs="AppleSystemUIFont"/>
          <w:color w:val="353535"/>
          <w:kern w:val="0"/>
        </w:rPr>
        <w:t xml:space="preserve">, </w:t>
      </w:r>
      <w:proofErr w:type="spellStart"/>
      <w:r>
        <w:rPr>
          <w:rFonts w:ascii="AppleSystemUIFont" w:hAnsi="AppleSystemUIFont" w:cs="AppleSystemUIFont"/>
          <w:color w:val="353535"/>
          <w:kern w:val="0"/>
        </w:rPr>
        <w:t>moveLetter</w:t>
      </w:r>
      <w:proofErr w:type="spellEnd"/>
      <w:r>
        <w:rPr>
          <w:rFonts w:ascii="AppleSystemUIFont" w:hAnsi="AppleSystemUIFont" w:cs="AppleSystemUIFont"/>
          <w:color w:val="353535"/>
          <w:kern w:val="0"/>
        </w:rPr>
        <w:t xml:space="preserve">, </w:t>
      </w:r>
      <w:proofErr w:type="spellStart"/>
      <w:r>
        <w:rPr>
          <w:rFonts w:ascii="AppleSystemUIFont" w:hAnsi="AppleSystemUIFont" w:cs="AppleSystemUIFont"/>
          <w:color w:val="353535"/>
          <w:kern w:val="0"/>
        </w:rPr>
        <w:t>deleteLetter</w:t>
      </w:r>
      <w:proofErr w:type="spellEnd"/>
    </w:p>
    <w:p w14:paraId="2AED4758"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6BD6D5B4"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Timer</w:t>
      </w:r>
    </w:p>
    <w:p w14:paraId="2BD15952" w14:textId="77777777" w:rsidR="00BE4878" w:rsidRDefault="00BE4878" w:rsidP="00BE4878">
      <w:pPr>
        <w:autoSpaceDE w:val="0"/>
        <w:autoSpaceDN w:val="0"/>
        <w:adjustRightInd w:val="0"/>
        <w:jc w:val="left"/>
        <w:rPr>
          <w:rFonts w:ascii="AppleSystemUIFont" w:hAnsi="AppleSystemUIFont" w:cs="AppleSystemUIFont"/>
          <w:color w:val="353535"/>
          <w:kern w:val="0"/>
        </w:rPr>
      </w:pPr>
      <w:proofErr w:type="spellStart"/>
      <w:r>
        <w:rPr>
          <w:rFonts w:ascii="AppleSystemUIFont" w:hAnsi="AppleSystemUIFont" w:cs="AppleSystemUIFont"/>
          <w:color w:val="353535"/>
          <w:kern w:val="0"/>
        </w:rPr>
        <w:t>letterLeft</w:t>
      </w:r>
      <w:proofErr w:type="spellEnd"/>
    </w:p>
    <w:p w14:paraId="195C6D3E"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Score</w:t>
      </w:r>
    </w:p>
    <w:p w14:paraId="09D79DD2"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2FCE40E8"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169CBFED" w14:textId="77777777" w:rsidR="00BE4878" w:rsidRDefault="00BE4878" w:rsidP="00BE4878">
      <w:pPr>
        <w:autoSpaceDE w:val="0"/>
        <w:autoSpaceDN w:val="0"/>
        <w:adjustRightInd w:val="0"/>
        <w:jc w:val="left"/>
        <w:rPr>
          <w:rFonts w:ascii="AppleSystemUIFont" w:hAnsi="AppleSystemUIFont" w:cs="AppleSystemUIFont"/>
          <w:color w:val="353535"/>
          <w:kern w:val="0"/>
        </w:rPr>
      </w:pPr>
    </w:p>
    <w:p w14:paraId="167BB10E"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Timeline Plan:</w:t>
      </w:r>
    </w:p>
    <w:p w14:paraId="22442447" w14:textId="77777777" w:rsidR="00BE4878" w:rsidRDefault="00BE4878" w:rsidP="00BE4878">
      <w:pPr>
        <w:autoSpaceDE w:val="0"/>
        <w:autoSpaceDN w:val="0"/>
        <w:adjustRightInd w:val="0"/>
        <w:jc w:val="left"/>
        <w:rPr>
          <w:rFonts w:ascii="AppleSystemUIFont" w:hAnsi="AppleSystemUIFont" w:cs="AppleSystemUIFont"/>
          <w:color w:val="353535"/>
          <w:kern w:val="0"/>
        </w:rPr>
      </w:pPr>
      <w:r>
        <w:rPr>
          <w:rFonts w:ascii="AppleSystemUIFont" w:hAnsi="AppleSystemUIFont" w:cs="AppleSystemUIFont"/>
          <w:color w:val="353535"/>
          <w:kern w:val="0"/>
        </w:rPr>
        <w:t>The first half of the Thanksgiving: finish pages for different modes except for game mode</w:t>
      </w:r>
    </w:p>
    <w:p w14:paraId="2B30887E" w14:textId="77777777" w:rsidR="005D6D93" w:rsidRDefault="00BE4878" w:rsidP="00BE4878">
      <w:r>
        <w:rPr>
          <w:rFonts w:ascii="AppleSystemUIFont" w:hAnsi="AppleSystemUIFont" w:cs="AppleSystemUIFont"/>
          <w:color w:val="353535"/>
          <w:kern w:val="0"/>
        </w:rPr>
        <w:t>The second half of the Thanksgiving: finish game mode</w:t>
      </w:r>
    </w:p>
    <w:sectPr w:rsidR="005D6D93" w:rsidSect="00FF17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78"/>
    <w:rsid w:val="00144542"/>
    <w:rsid w:val="002703FB"/>
    <w:rsid w:val="00575728"/>
    <w:rsid w:val="005840D3"/>
    <w:rsid w:val="00647746"/>
    <w:rsid w:val="00A34D09"/>
    <w:rsid w:val="00B0630C"/>
    <w:rsid w:val="00B804C6"/>
    <w:rsid w:val="00BE4878"/>
    <w:rsid w:val="00C664D6"/>
    <w:rsid w:val="00D90ED6"/>
    <w:rsid w:val="00DC141E"/>
    <w:rsid w:val="00F27B35"/>
    <w:rsid w:val="00FF1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76CA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628</Words>
  <Characters>3581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2018-11-20T22:30:00Z</dcterms:created>
  <dcterms:modified xsi:type="dcterms:W3CDTF">2018-12-06T16:25:00Z</dcterms:modified>
</cp:coreProperties>
</file>